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7F014A" w:rsidRDefault="007F014A">
      <w:pPr>
        <w:rPr>
          <w:rFonts w:ascii="Arial" w:hAnsi="Arial" w:cs="Arial"/>
          <w:sz w:val="28"/>
          <w:szCs w:val="28"/>
        </w:rPr>
      </w:pPr>
      <w:r w:rsidRPr="007F014A">
        <w:rPr>
          <w:rFonts w:ascii="Arial" w:hAnsi="Arial" w:cs="Arial"/>
          <w:sz w:val="28"/>
          <w:szCs w:val="28"/>
        </w:rPr>
        <w:t xml:space="preserve">Benefits of using React </w:t>
      </w:r>
      <w:proofErr w:type="spellStart"/>
      <w:r w:rsidRPr="007F014A">
        <w:rPr>
          <w:rFonts w:ascii="Arial" w:hAnsi="Arial" w:cs="Arial"/>
          <w:sz w:val="28"/>
          <w:szCs w:val="28"/>
        </w:rPr>
        <w:t>js</w:t>
      </w:r>
      <w:proofErr w:type="spellEnd"/>
    </w:p>
    <w:p w:rsidR="007F014A" w:rsidRPr="007F014A" w:rsidRDefault="007F014A" w:rsidP="007F014A">
      <w:pPr>
        <w:pStyle w:val="ListParagraph"/>
        <w:numPr>
          <w:ilvl w:val="0"/>
          <w:numId w:val="25"/>
        </w:numPr>
        <w:rPr>
          <w:rFonts w:ascii="Arial" w:hAnsi="Arial" w:cs="Arial"/>
          <w:sz w:val="24"/>
          <w:szCs w:val="24"/>
        </w:rPr>
      </w:pPr>
      <w:r w:rsidRPr="007F014A">
        <w:rPr>
          <w:rFonts w:ascii="Arial" w:hAnsi="Arial" w:cs="Arial"/>
          <w:sz w:val="24"/>
          <w:szCs w:val="24"/>
        </w:rPr>
        <w:t xml:space="preserve">Firstly the virtual Dom: It </w:t>
      </w:r>
      <w:r w:rsidRPr="007F014A">
        <w:rPr>
          <w:rFonts w:ascii="Arial" w:hAnsi="Arial" w:cs="Arial"/>
          <w:sz w:val="24"/>
          <w:szCs w:val="24"/>
          <w:shd w:val="clear" w:color="auto" w:fill="FFFFFF"/>
        </w:rPr>
        <w:t>allows the UI to be efficient in diffing UI changes.</w:t>
      </w:r>
    </w:p>
    <w:p w:rsidR="007F014A" w:rsidRDefault="007F014A" w:rsidP="007F014A">
      <w:pPr>
        <w:pStyle w:val="ListParagraph"/>
        <w:numPr>
          <w:ilvl w:val="0"/>
          <w:numId w:val="25"/>
        </w:numPr>
        <w:rPr>
          <w:rFonts w:ascii="Arial" w:hAnsi="Arial" w:cs="Arial"/>
          <w:sz w:val="24"/>
          <w:szCs w:val="24"/>
        </w:rPr>
      </w:pPr>
      <w:r>
        <w:rPr>
          <w:rFonts w:ascii="Arial" w:hAnsi="Arial" w:cs="Arial"/>
          <w:sz w:val="24"/>
          <w:szCs w:val="24"/>
        </w:rPr>
        <w:t>Lots of plugins to assist quick and easy coding.</w:t>
      </w:r>
    </w:p>
    <w:p w:rsidR="007F014A" w:rsidRDefault="007F014A" w:rsidP="007F014A">
      <w:pPr>
        <w:pStyle w:val="ListParagraph"/>
        <w:numPr>
          <w:ilvl w:val="0"/>
          <w:numId w:val="25"/>
        </w:numPr>
        <w:rPr>
          <w:rFonts w:ascii="Arial" w:hAnsi="Arial" w:cs="Arial"/>
          <w:sz w:val="24"/>
          <w:szCs w:val="24"/>
        </w:rPr>
      </w:pPr>
      <w:r>
        <w:rPr>
          <w:rFonts w:ascii="Arial" w:hAnsi="Arial" w:cs="Arial"/>
          <w:sz w:val="24"/>
          <w:szCs w:val="24"/>
        </w:rPr>
        <w:t>Coding module by module so we get one complete feature before moving to next.</w:t>
      </w:r>
    </w:p>
    <w:p w:rsidR="007F014A" w:rsidRDefault="007F014A" w:rsidP="007F014A">
      <w:pPr>
        <w:rPr>
          <w:rFonts w:ascii="Arial" w:hAnsi="Arial" w:cs="Arial"/>
          <w:sz w:val="24"/>
          <w:szCs w:val="24"/>
        </w:rPr>
      </w:pPr>
      <w:proofErr w:type="spellStart"/>
      <w:r>
        <w:rPr>
          <w:rFonts w:ascii="Arial" w:hAnsi="Arial" w:cs="Arial"/>
          <w:sz w:val="24"/>
          <w:szCs w:val="24"/>
        </w:rPr>
        <w:t>Vue</w:t>
      </w:r>
      <w:proofErr w:type="spellEnd"/>
      <w:r>
        <w:rPr>
          <w:rFonts w:ascii="Arial" w:hAnsi="Arial" w:cs="Arial"/>
          <w:sz w:val="24"/>
          <w:szCs w:val="24"/>
        </w:rPr>
        <w:t xml:space="preserve"> </w:t>
      </w:r>
      <w:proofErr w:type="spellStart"/>
      <w:r>
        <w:rPr>
          <w:rFonts w:ascii="Arial" w:hAnsi="Arial" w:cs="Arial"/>
          <w:sz w:val="24"/>
          <w:szCs w:val="24"/>
        </w:rPr>
        <w:t>js</w:t>
      </w:r>
      <w:proofErr w:type="spellEnd"/>
      <w:r>
        <w:rPr>
          <w:rFonts w:ascii="Arial" w:hAnsi="Arial" w:cs="Arial"/>
          <w:sz w:val="24"/>
          <w:szCs w:val="24"/>
        </w:rPr>
        <w:t xml:space="preserve"> vs React </w:t>
      </w:r>
      <w:proofErr w:type="spellStart"/>
      <w:r>
        <w:rPr>
          <w:rFonts w:ascii="Arial" w:hAnsi="Arial" w:cs="Arial"/>
          <w:sz w:val="24"/>
          <w:szCs w:val="24"/>
        </w:rPr>
        <w:t>js</w:t>
      </w:r>
      <w:proofErr w:type="spellEnd"/>
    </w:p>
    <w:p w:rsidR="007F014A" w:rsidRDefault="0040512F" w:rsidP="007F014A">
      <w:pPr>
        <w:pStyle w:val="ListParagraph"/>
        <w:numPr>
          <w:ilvl w:val="0"/>
          <w:numId w:val="26"/>
        </w:numPr>
        <w:rPr>
          <w:rFonts w:ascii="Arial" w:hAnsi="Arial" w:cs="Arial"/>
          <w:sz w:val="24"/>
          <w:szCs w:val="24"/>
        </w:rPr>
      </w:pPr>
      <w:r>
        <w:rPr>
          <w:rFonts w:ascii="Arial" w:hAnsi="Arial" w:cs="Arial"/>
          <w:sz w:val="24"/>
          <w:szCs w:val="24"/>
        </w:rPr>
        <w:t xml:space="preserve">Learning React </w:t>
      </w:r>
      <w:proofErr w:type="spellStart"/>
      <w:r>
        <w:rPr>
          <w:rFonts w:ascii="Arial" w:hAnsi="Arial" w:cs="Arial"/>
          <w:sz w:val="24"/>
          <w:szCs w:val="24"/>
        </w:rPr>
        <w:t>js</w:t>
      </w:r>
      <w:proofErr w:type="spellEnd"/>
      <w:r>
        <w:rPr>
          <w:rFonts w:ascii="Arial" w:hAnsi="Arial" w:cs="Arial"/>
          <w:sz w:val="24"/>
          <w:szCs w:val="24"/>
        </w:rPr>
        <w:t xml:space="preserve"> takes more time compared to </w:t>
      </w:r>
      <w:proofErr w:type="spellStart"/>
      <w:r>
        <w:rPr>
          <w:rFonts w:ascii="Arial" w:hAnsi="Arial" w:cs="Arial"/>
          <w:sz w:val="24"/>
          <w:szCs w:val="24"/>
        </w:rPr>
        <w:t>Vue</w:t>
      </w:r>
      <w:proofErr w:type="spellEnd"/>
      <w:r>
        <w:rPr>
          <w:rFonts w:ascii="Arial" w:hAnsi="Arial" w:cs="Arial"/>
          <w:sz w:val="24"/>
          <w:szCs w:val="24"/>
        </w:rPr>
        <w:t xml:space="preserve"> </w:t>
      </w:r>
      <w:proofErr w:type="spellStart"/>
      <w:r>
        <w:rPr>
          <w:rFonts w:ascii="Arial" w:hAnsi="Arial" w:cs="Arial"/>
          <w:sz w:val="24"/>
          <w:szCs w:val="24"/>
        </w:rPr>
        <w:t>js</w:t>
      </w:r>
      <w:proofErr w:type="spellEnd"/>
      <w:r>
        <w:rPr>
          <w:rFonts w:ascii="Arial" w:hAnsi="Arial" w:cs="Arial"/>
          <w:sz w:val="24"/>
          <w:szCs w:val="24"/>
        </w:rPr>
        <w:t>.</w:t>
      </w:r>
    </w:p>
    <w:p w:rsidR="0040512F" w:rsidRDefault="0040512F" w:rsidP="007F014A">
      <w:pPr>
        <w:pStyle w:val="ListParagraph"/>
        <w:numPr>
          <w:ilvl w:val="0"/>
          <w:numId w:val="26"/>
        </w:numPr>
        <w:rPr>
          <w:rFonts w:ascii="Arial" w:hAnsi="Arial" w:cs="Arial"/>
          <w:sz w:val="24"/>
          <w:szCs w:val="24"/>
        </w:rPr>
      </w:pPr>
      <w:proofErr w:type="spellStart"/>
      <w:r>
        <w:rPr>
          <w:rFonts w:ascii="Arial" w:hAnsi="Arial" w:cs="Arial"/>
          <w:sz w:val="24"/>
          <w:szCs w:val="24"/>
        </w:rPr>
        <w:t>Vue</w:t>
      </w:r>
      <w:proofErr w:type="spellEnd"/>
      <w:r>
        <w:rPr>
          <w:rFonts w:ascii="Arial" w:hAnsi="Arial" w:cs="Arial"/>
          <w:sz w:val="24"/>
          <w:szCs w:val="24"/>
        </w:rPr>
        <w:t xml:space="preserve"> </w:t>
      </w:r>
      <w:proofErr w:type="spellStart"/>
      <w:r>
        <w:rPr>
          <w:rFonts w:ascii="Arial" w:hAnsi="Arial" w:cs="Arial"/>
          <w:sz w:val="24"/>
          <w:szCs w:val="24"/>
        </w:rPr>
        <w:t>js</w:t>
      </w:r>
      <w:proofErr w:type="spellEnd"/>
      <w:r>
        <w:rPr>
          <w:rFonts w:ascii="Arial" w:hAnsi="Arial" w:cs="Arial"/>
          <w:sz w:val="24"/>
          <w:szCs w:val="24"/>
        </w:rPr>
        <w:t xml:space="preserve"> is much simpler to code.</w:t>
      </w:r>
    </w:p>
    <w:p w:rsidR="0040512F" w:rsidRDefault="0040512F" w:rsidP="007F014A">
      <w:pPr>
        <w:pStyle w:val="ListParagraph"/>
        <w:numPr>
          <w:ilvl w:val="0"/>
          <w:numId w:val="26"/>
        </w:numPr>
        <w:rPr>
          <w:rFonts w:ascii="Arial" w:hAnsi="Arial" w:cs="Arial"/>
          <w:sz w:val="24"/>
          <w:szCs w:val="24"/>
        </w:rPr>
      </w:pPr>
      <w:r>
        <w:rPr>
          <w:rFonts w:ascii="Arial" w:hAnsi="Arial" w:cs="Arial"/>
          <w:sz w:val="24"/>
          <w:szCs w:val="24"/>
        </w:rPr>
        <w:t xml:space="preserve">React </w:t>
      </w:r>
      <w:proofErr w:type="spellStart"/>
      <w:r>
        <w:rPr>
          <w:rFonts w:ascii="Arial" w:hAnsi="Arial" w:cs="Arial"/>
          <w:sz w:val="24"/>
          <w:szCs w:val="24"/>
        </w:rPr>
        <w:t>js</w:t>
      </w:r>
      <w:proofErr w:type="spellEnd"/>
      <w:r>
        <w:rPr>
          <w:rFonts w:ascii="Arial" w:hAnsi="Arial" w:cs="Arial"/>
          <w:sz w:val="24"/>
          <w:szCs w:val="24"/>
        </w:rPr>
        <w:t xml:space="preserve"> has more functionalities and function to assist coding compared to Vue.</w:t>
      </w:r>
      <w:bookmarkStart w:id="0" w:name="_GoBack"/>
      <w:bookmarkEnd w:id="0"/>
    </w:p>
    <w:p w:rsidR="007F014A" w:rsidRPr="0040512F" w:rsidRDefault="0040512F" w:rsidP="008B40CB">
      <w:pPr>
        <w:pStyle w:val="ListParagraph"/>
        <w:numPr>
          <w:ilvl w:val="0"/>
          <w:numId w:val="26"/>
        </w:numPr>
        <w:rPr>
          <w:rFonts w:ascii="Arial" w:hAnsi="Arial" w:cs="Arial"/>
          <w:sz w:val="24"/>
          <w:szCs w:val="24"/>
        </w:rPr>
      </w:pPr>
      <w:r w:rsidRPr="0040512F">
        <w:rPr>
          <w:rFonts w:ascii="Arial" w:hAnsi="Arial" w:cs="Arial"/>
          <w:spacing w:val="-1"/>
          <w:sz w:val="24"/>
          <w:szCs w:val="24"/>
          <w:shd w:val="clear" w:color="auto" w:fill="FFFFFF"/>
        </w:rPr>
        <w:t>JSX, which is a way of writ</w:t>
      </w:r>
      <w:r w:rsidRPr="0040512F">
        <w:rPr>
          <w:rFonts w:ascii="Arial" w:hAnsi="Arial" w:cs="Arial"/>
          <w:spacing w:val="-1"/>
          <w:sz w:val="24"/>
          <w:szCs w:val="24"/>
          <w:shd w:val="clear" w:color="auto" w:fill="FFFFFF"/>
        </w:rPr>
        <w:t xml:space="preserve">ing HTML within JavaScript code. </w:t>
      </w:r>
      <w:r w:rsidRPr="0040512F">
        <w:rPr>
          <w:rFonts w:ascii="Arial" w:hAnsi="Arial" w:cs="Arial"/>
          <w:spacing w:val="-1"/>
          <w:sz w:val="24"/>
          <w:szCs w:val="24"/>
          <w:shd w:val="clear" w:color="auto" w:fill="FFFFFF"/>
        </w:rPr>
        <w:t xml:space="preserve">JSX comes as a complement to </w:t>
      </w:r>
      <w:proofErr w:type="gramStart"/>
      <w:r w:rsidRPr="0040512F">
        <w:rPr>
          <w:rFonts w:ascii="Arial" w:hAnsi="Arial" w:cs="Arial"/>
          <w:spacing w:val="-1"/>
          <w:sz w:val="24"/>
          <w:szCs w:val="24"/>
          <w:shd w:val="clear" w:color="auto" w:fill="FFFFFF"/>
        </w:rPr>
        <w:t>React</w:t>
      </w:r>
      <w:proofErr w:type="gramEnd"/>
      <w:r w:rsidRPr="0040512F">
        <w:rPr>
          <w:rFonts w:ascii="Arial" w:hAnsi="Arial" w:cs="Arial"/>
          <w:spacing w:val="-1"/>
          <w:sz w:val="24"/>
          <w:szCs w:val="24"/>
          <w:shd w:val="clear" w:color="auto" w:fill="FFFFFF"/>
        </w:rPr>
        <w:t xml:space="preserve"> being a strong promoter of Functional Programming, and in that scope, it makes excellent</w:t>
      </w:r>
      <w:r w:rsidRPr="0040512F">
        <w:rPr>
          <w:rFonts w:ascii="Georgia" w:hAnsi="Georgia"/>
          <w:spacing w:val="-1"/>
          <w:sz w:val="24"/>
          <w:szCs w:val="24"/>
          <w:shd w:val="clear" w:color="auto" w:fill="FFFFFF"/>
        </w:rPr>
        <w:t xml:space="preserve"> sense</w:t>
      </w:r>
      <w:r w:rsidRPr="0040512F">
        <w:rPr>
          <w:rFonts w:ascii="Georgia" w:hAnsi="Georgia"/>
          <w:spacing w:val="-1"/>
          <w:sz w:val="32"/>
          <w:szCs w:val="32"/>
          <w:shd w:val="clear" w:color="auto" w:fill="FFFFFF"/>
        </w:rPr>
        <w:t xml:space="preserve"> </w:t>
      </w:r>
      <w:r w:rsidRPr="0040512F">
        <w:rPr>
          <w:rFonts w:ascii="Arial" w:hAnsi="Arial" w:cs="Arial"/>
          <w:spacing w:val="-1"/>
          <w:sz w:val="24"/>
          <w:szCs w:val="24"/>
          <w:shd w:val="clear" w:color="auto" w:fill="FFFFFF"/>
        </w:rPr>
        <w:t xml:space="preserve">while </w:t>
      </w:r>
      <w:proofErr w:type="spellStart"/>
      <w:r w:rsidRPr="0040512F">
        <w:rPr>
          <w:rFonts w:ascii="Arial" w:hAnsi="Arial" w:cs="Arial"/>
          <w:spacing w:val="-1"/>
          <w:sz w:val="24"/>
          <w:szCs w:val="24"/>
          <w:shd w:val="clear" w:color="auto" w:fill="FFFFFF"/>
        </w:rPr>
        <w:t>Vue</w:t>
      </w:r>
      <w:proofErr w:type="spellEnd"/>
      <w:r w:rsidRPr="0040512F">
        <w:rPr>
          <w:rFonts w:ascii="Arial" w:hAnsi="Arial" w:cs="Arial"/>
          <w:spacing w:val="-1"/>
          <w:sz w:val="24"/>
          <w:szCs w:val="24"/>
          <w:shd w:val="clear" w:color="auto" w:fill="FFFFFF"/>
        </w:rPr>
        <w:t xml:space="preserve"> separates HTML, JS and CSS, like web developers have been used to for years, but it also allows to use JSX if you prefer that style. So it doesn’t force changing your code style.</w:t>
      </w:r>
    </w:p>
    <w:p w:rsidR="007F014A" w:rsidRDefault="007F014A" w:rsidP="007F014A">
      <w:pPr>
        <w:pStyle w:val="ListParagraph"/>
        <w:rPr>
          <w:rFonts w:ascii="Arial" w:hAnsi="Arial" w:cs="Arial"/>
          <w:sz w:val="24"/>
          <w:szCs w:val="24"/>
        </w:rPr>
      </w:pPr>
    </w:p>
    <w:p w:rsidR="007F014A" w:rsidRDefault="007F014A" w:rsidP="007F014A">
      <w:pPr>
        <w:pStyle w:val="ListParagraph"/>
        <w:rPr>
          <w:rFonts w:ascii="Arial" w:hAnsi="Arial" w:cs="Arial"/>
          <w:sz w:val="24"/>
          <w:szCs w:val="24"/>
        </w:rPr>
      </w:pPr>
    </w:p>
    <w:p w:rsidR="007F014A" w:rsidRPr="007F014A" w:rsidRDefault="007F014A" w:rsidP="007F014A">
      <w:pPr>
        <w:pStyle w:val="ListParagraph"/>
        <w:rPr>
          <w:rFonts w:ascii="Arial" w:hAnsi="Arial" w:cs="Arial"/>
          <w:sz w:val="24"/>
          <w:szCs w:val="24"/>
        </w:rPr>
      </w:pPr>
    </w:p>
    <w:sectPr w:rsidR="007F014A" w:rsidRPr="007F0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6DB3557"/>
    <w:multiLevelType w:val="hybridMultilevel"/>
    <w:tmpl w:val="2456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EDB6430"/>
    <w:multiLevelType w:val="hybridMultilevel"/>
    <w:tmpl w:val="8A1C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CB43BFA"/>
    <w:multiLevelType w:val="hybridMultilevel"/>
    <w:tmpl w:val="59BA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3"/>
  </w:num>
  <w:num w:numId="21">
    <w:abstractNumId w:val="18"/>
  </w:num>
  <w:num w:numId="22">
    <w:abstractNumId w:val="11"/>
  </w:num>
  <w:num w:numId="23">
    <w:abstractNumId w:val="25"/>
  </w:num>
  <w:num w:numId="24">
    <w:abstractNumId w:val="22"/>
  </w:num>
  <w:num w:numId="25">
    <w:abstractNumId w:val="1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14A"/>
    <w:rsid w:val="0040512F"/>
    <w:rsid w:val="00645252"/>
    <w:rsid w:val="006D3D74"/>
    <w:rsid w:val="007F014A"/>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CC83"/>
  <w15:chartTrackingRefBased/>
  <w15:docId w15:val="{E2625E63-DAE4-45E8-A364-A87F7354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7F0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anid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17</TotalTime>
  <Pages>1</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Kamani</dc:creator>
  <cp:keywords/>
  <dc:description/>
  <cp:lastModifiedBy>Deep Kamani</cp:lastModifiedBy>
  <cp:revision>1</cp:revision>
  <dcterms:created xsi:type="dcterms:W3CDTF">2019-04-12T15:56:00Z</dcterms:created>
  <dcterms:modified xsi:type="dcterms:W3CDTF">2019-04-12T16:13:00Z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